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>
        <w:pStyle w:val="Heading1"/>
      </w:pPr>
      <w:r>
        <w:t xml:space="preserve">Michael Bates</w:t>
      </w:r>
    </w:p>
    <w:p>
      <w:pPr>
        <w:pStyle w:val="Heading3"/>
      </w:pPr>
      <w:r>
        <w:rPr>
          <w:i/>
        </w:rPr>
        <w:t xml:space="preserve">Web and iOS Development with Passion and Precision</w:t>
      </w:r>
    </w:p>
    <w:p>
      <w:pPr/>
      <w:hyperlink w:history="1" r:id="rId8">
        <w:r>
          <w:rPr>
            <w:color w:val="0000FF" w:themeColor="hyperlink"/>
            <w:u w:val="single"/>
          </w:rPr>
          <w:t xml:space="preserve">mklbtz@gmail.com</w:t>
        </w:r>
      </w:hyperlink>
      <w:r>
        <w:t xml:space="preserve"> — </w:t>
      </w:r>
      <w:hyperlink w:history="1" r:id="rId9">
        <w:r>
          <w:rPr>
            <w:color w:val="0000FF" w:themeColor="hyperlink"/>
            <w:u w:val="single"/>
          </w:rPr>
          <w:t xml:space="preserve">(502) 548–5769</w:t>
        </w:r>
      </w:hyperlink>
      <w:r>
        <w:t xml:space="preserve"> — </w:t>
      </w:r>
      <w:hyperlink w:history="1" r:id="rId10">
        <w:r>
          <w:rPr>
            <w:color w:val="0000FF" w:themeColor="hyperlink"/>
            <w:u w:val="single"/>
          </w:rPr>
          <w:t xml:space="preserve">mklbtz.com</w:t>
        </w:r>
      </w:hyperlink>
    </w:p>
    <w:p>
      <w:pPr>
        <w:pBdr>
          <w:bottom w:val="single" w:sz="6" w:space="1" w:color="auto"/>
        </w:pBdr>
      </w:pPr>
    </w:p>
    <w:p>
      <w:pPr>
        <w:pStyle w:val="Heading2"/>
      </w:pPr>
      <w:r>
        <w:t xml:space="preserve">Summary</w:t>
      </w:r>
    </w:p>
    <w:p w:rsidP="idp1104555736">
      <w:pPr>
        <w:spacing w:before="0" w:after="0"/>
        <w:numPr>
          <w:ilvl w:val="0"/>
          <w:numId w:val="2"/>
        </w:numPr>
      </w:pPr>
      <w:r>
        <w:rPr>
          <w:b/>
        </w:rPr>
        <w:t xml:space="preserve">BS in Computer Science</w:t>
      </w:r>
      <w:r>
        <w:t xml:space="preserve"> with a Minor in Math from the University of Kentucky.</w:t>
      </w:r>
    </w:p>
    <w:p w:rsidP="idp1104555736">
      <w:pPr>
        <w:spacing w:before="0" w:after="0"/>
        <w:numPr>
          <w:ilvl w:val="0"/>
          <w:numId w:val="2"/>
        </w:numPr>
      </w:pPr>
      <w:r>
        <w:rPr>
          <w:b/>
        </w:rPr>
        <w:t xml:space="preserve">Delivered multiple web and mobile apps</w:t>
      </w:r>
      <w:r>
        <w:t xml:space="preserve"> for enterprise clients.</w:t>
      </w:r>
    </w:p>
    <w:p w:rsidP="idp1104555736">
      <w:pPr>
        <w:spacing w:before="0" w:after="0"/>
        <w:numPr>
          <w:ilvl w:val="0"/>
          <w:numId w:val="2"/>
        </w:numPr>
      </w:pPr>
      <w:r>
        <w:rPr>
          <w:b/>
        </w:rPr>
        <w:t xml:space="preserve">Lead a small team of developers</w:t>
      </w:r>
      <w:r>
        <w:t xml:space="preserve"> through one such project delivery.</w:t>
      </w:r>
    </w:p>
    <w:p w:rsidP="idp1104555736">
      <w:pPr>
        <w:spacing w:before="0" w:after="0"/>
        <w:numPr>
          <w:ilvl w:val="0"/>
          <w:numId w:val="2"/>
        </w:numPr>
      </w:pPr>
      <w:r>
        <w:rPr>
          <w:b/>
        </w:rPr>
        <w:t xml:space="preserve">Proficient in many languages</w:t>
      </w:r>
      <w:r>
        <w:t xml:space="preserve">, including Swift, Ruby, and JavaScript.</w:t>
      </w:r>
    </w:p>
    <w:p w:rsidP="idp1104555736">
      <w:pPr>
        <w:spacing w:before="0" w:after="0"/>
        <w:numPr>
          <w:ilvl w:val="0"/>
          <w:numId w:val="2"/>
        </w:numPr>
      </w:pPr>
      <w:r>
        <w:t xml:space="preserve">Familiar with infrastructure technology, including Docker and many Amazon Web Services.</w:t>
      </w:r>
    </w:p>
    <w:p w:rsidP="idp1104555736">
      <w:pPr>
        <w:spacing w:before="0" w:after="0"/>
        <w:numPr>
          <w:ilvl w:val="0"/>
          <w:numId w:val="2"/>
        </w:numPr>
      </w:pPr>
      <w:r>
        <w:t xml:space="preserve">Involvement in community events, such as </w:t>
      </w:r>
      <w:hyperlink w:history="1" r:id="rId11">
        <w:r>
          <w:rPr>
            <w:color w:val="0000FF" w:themeColor="hyperlink"/>
            <w:u w:val="single"/>
          </w:rPr>
          <w:t xml:space="preserve">Startup Weekend</w:t>
        </w:r>
      </w:hyperlink>
      <w:r>
        <w:t xml:space="preserve"> and a </w:t>
      </w:r>
      <w:hyperlink w:history="1" r:id="rId12">
        <w:r>
          <w:rPr>
            <w:color w:val="0000FF" w:themeColor="hyperlink"/>
            <w:u w:val="single"/>
          </w:rPr>
          <w:t xml:space="preserve">Code for America brigade</w:t>
        </w:r>
      </w:hyperlink>
      <w:r>
        <w:t xml:space="preserve">.</w:t>
      </w:r>
    </w:p>
    <w:p>
      <w:pPr>
        <w:pStyle w:val="Heading2"/>
      </w:pPr>
      <w:r>
        <w:t xml:space="preserve">Web &amp; iOS Developer at CirrusMio, Inc.</w:t>
      </w:r>
    </w:p>
    <w:p>
      <w:pPr/>
      <w:r>
        <w:t xml:space="preserve">May 2014 - present</w:t>
      </w:r>
    </w:p>
    <w:p w:rsidP="idp1104387048">
      <w:pPr>
        <w:spacing w:before="0" w:after="0"/>
        <w:numPr>
          <w:ilvl w:val="0"/>
          <w:numId w:val="2"/>
        </w:numPr>
      </w:pPr>
      <w:r>
        <w:rPr>
          <w:b/>
        </w:rPr>
        <w:t xml:space="preserve">Team-lead and developer of enterprise content management system in Rails.</w:t>
      </w:r>
      <w:r>
        <w:t xml:space="preserve"> I employed Agile-development practices to lead a team of developers through product delivery. I coordinated with our client’s support team and customers as the product was launched. The app was a one-stop-shop for organizing multimedia content and delivering it to websites and mobile apps.</w:t>
      </w:r>
    </w:p>
    <w:p w:rsidP="idp1104387048">
      <w:pPr>
        <w:spacing w:before="0" w:after="0"/>
        <w:numPr>
          <w:ilvl w:val="0"/>
          <w:numId w:val="2"/>
        </w:numPr>
      </w:pPr>
      <w:r>
        <w:rPr>
          <w:b/>
        </w:rPr>
        <w:t xml:space="preserve">Built iOS app to facilitate sales pitches and place orders.</w:t>
      </w:r>
      <w:r>
        <w:t xml:space="preserve"> I was the lead design consultant and sole engineer. I extensively researched their existing sales workflow.The project was completed in just two months to line up with their next sales initiative.</w:t>
      </w:r>
    </w:p>
    <w:p w:rsidP="idp1104387048">
      <w:pPr>
        <w:spacing w:before="0" w:after="0"/>
        <w:numPr>
          <w:ilvl w:val="0"/>
          <w:numId w:val="2"/>
        </w:numPr>
      </w:pPr>
      <w:r>
        <w:rPr>
          <w:b/>
        </w:rPr>
        <w:t xml:space="preserve">Built iOS app for enterprise document storage-and-sync service.</w:t>
      </w:r>
      <w:r>
        <w:t xml:space="preserve"> I designed and developed the UX for this application from scratch. I also helped develop the complimentary Rails backend.</w:t>
      </w:r>
    </w:p>
    <w:p>
      <w:pPr>
        <w:pStyle w:val="Heading2"/>
      </w:pPr>
      <w:r>
        <w:t xml:space="preserve">Web Developer at U.K. Department of Communication</w:t>
      </w:r>
    </w:p>
    <w:p>
      <w:pPr/>
      <w:r>
        <w:t xml:space="preserve">Sept. 2011 - May 2014</w:t>
      </w:r>
    </w:p>
    <w:p w:rsidP="idp1102484776">
      <w:pPr>
        <w:spacing w:before="0" w:after="0"/>
        <w:numPr>
          <w:ilvl w:val="0"/>
          <w:numId w:val="2"/>
        </w:numPr>
      </w:pPr>
      <w:r>
        <w:rPr>
          <w:b/>
        </w:rPr>
        <w:t xml:space="preserve">Designed and developed intern-management PHP app.</w:t>
      </w:r>
      <w:r>
        <w:t xml:space="preserve"> Consulted with faculty members and built a system to: </w:t>
      </w:r>
      <w:r>
        <w:rPr>
          <w:b/>
        </w:rPr>
        <w:t xml:space="preserve">1)</w:t>
      </w:r>
      <w:r>
        <w:t xml:space="preserve"> Provide students with online applications for the internship program. </w:t>
      </w:r>
      <w:r>
        <w:rPr>
          <w:b/>
        </w:rPr>
        <w:t xml:space="preserve">2)</w:t>
      </w:r>
      <w:r>
        <w:t xml:space="preserve"> Allow the director of the internship program to review and approve new applicants. </w:t>
      </w:r>
      <w:r>
        <w:rPr>
          <w:b/>
        </w:rPr>
        <w:t xml:space="preserve">3)</w:t>
      </w:r>
      <w:r>
        <w:t xml:space="preserve"> Keep records of all students and companies who have been involved in the program.</w:t>
      </w:r>
    </w:p>
    <w:p w:rsidP="idp1102484776">
      <w:pPr>
        <w:spacing w:before="0" w:after="0"/>
        <w:numPr>
          <w:ilvl w:val="0"/>
          <w:numId w:val="2"/>
        </w:numPr>
      </w:pPr>
      <w:r>
        <w:rPr>
          <w:b/>
        </w:rPr>
        <w:t xml:space="preserve">Built several research websites that allowed researchers to systematically analyze data.</w:t>
      </w:r>
      <w:r>
        <w:t xml:space="preserve"> Became proficient with MySQL and </w:t>
      </w:r>
      <w:hyperlink w:history="1" r:id="rId13">
        <w:r>
          <w:rPr>
            <w:color w:val="0000FF" w:themeColor="hyperlink"/>
            <w:u w:val="single"/>
          </w:rPr>
          <w:t xml:space="preserve">Codeigniter</w:t>
        </w:r>
      </w:hyperlink>
      <w:r>
        <w:t xml:space="preserve">—an object-oriented PHP framework which served as the application codebase. These websites were useful because they allowed researchers to work efficiently and think creatively.</w:t>
      </w:r>
    </w:p>
    <w:p>
      <w:pPr>
        <w:pStyle w:val="Heading2"/>
      </w:pPr>
      <w:r>
        <w:t xml:space="preserve">IT Department Intern at Alltech, Inc.</w:t>
      </w:r>
    </w:p>
    <w:p>
      <w:pPr/>
      <w:r>
        <w:t xml:space="preserve">May 2011 - July 2011</w:t>
      </w:r>
    </w:p>
    <w:p w:rsidP="idp1102262728">
      <w:pPr>
        <w:spacing w:before="0" w:after="0"/>
        <w:numPr>
          <w:ilvl w:val="0"/>
          <w:numId w:val="2"/>
        </w:numPr>
      </w:pPr>
      <w:r>
        <w:rPr>
          <w:b/>
        </w:rPr>
        <w:t xml:space="preserve">Built iPad app for viewing sales data.</w:t>
      </w:r>
      <w:r>
        <w:t xml:space="preserve"> Managers could see weekly and monthly sales figures pulled from XML content on company servers. Because this was Alltech’s first foray into iOS development, I became a helpful resource for my coworkers regarding Apple development.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hyperlink" Target="mailto:mklbtz@gmail.com" TargetMode="External"/><Relationship Id="rId9" Type="http://schemas.openxmlformats.org/officeDocument/2006/relationships/hyperlink" Target="tel:5025485769" TargetMode="External"/><Relationship Id="rId10" Type="http://schemas.openxmlformats.org/officeDocument/2006/relationships/hyperlink" Target="http://mklbtz.com" TargetMode="External"/><Relationship Id="rId11" Type="http://schemas.openxmlformats.org/officeDocument/2006/relationships/hyperlink" Target="http://startupweekend.org" TargetMode="External"/><Relationship Id="rId12" Type="http://schemas.openxmlformats.org/officeDocument/2006/relationships/hyperlink" Target="http://www.codeforamerica.org/" TargetMode="External"/><Relationship Id="rId13" Type="http://schemas.openxmlformats.org/officeDocument/2006/relationships/hyperlink" Target="http://ellislab.com/codeignite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